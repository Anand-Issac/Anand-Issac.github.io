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C1888" w14:textId="77777777" w:rsidR="00BE4A1B" w:rsidRPr="00686B34" w:rsidRDefault="00BE4A1B" w:rsidP="004C0888">
      <w:pPr>
        <w:spacing w:line="940" w:lineRule="exact"/>
        <w:ind w:right="-80"/>
        <w:jc w:val="both"/>
        <w:rPr>
          <w:rFonts w:ascii="Helvetica Neue Medium" w:eastAsia="Tahoma" w:hAnsi="Helvetica Neue Medium" w:cs="Tahoma"/>
          <w:color w:val="17365D" w:themeColor="text2" w:themeShade="BF"/>
          <w:sz w:val="80"/>
          <w:szCs w:val="80"/>
        </w:rPr>
      </w:pPr>
      <w:r w:rsidRPr="00686B34">
        <w:rPr>
          <w:rFonts w:ascii="Helvetica Neue Medium" w:eastAsia="Tahoma" w:hAnsi="Helvetica Neue Medium" w:cs="Tahoma"/>
          <w:color w:val="17365D" w:themeColor="text2" w:themeShade="BF"/>
          <w:position w:val="-3"/>
          <w:sz w:val="80"/>
          <w:szCs w:val="80"/>
        </w:rPr>
        <w:t>ANAND ISSAC</w:t>
      </w:r>
    </w:p>
    <w:p w14:paraId="74E9AE22" w14:textId="3BDE7485" w:rsidR="00BE4A1B" w:rsidRPr="00FC3A15" w:rsidRDefault="00BE4A1B" w:rsidP="004C0888">
      <w:pPr>
        <w:spacing w:before="25" w:line="220" w:lineRule="exact"/>
        <w:ind w:right="1675"/>
        <w:rPr>
          <w:rFonts w:ascii="Helvetica Neue Thin" w:hAnsi="Helvetica Neue Thin" w:cs="Tahoma"/>
          <w:szCs w:val="24"/>
          <w:lang w:val="en-CA"/>
        </w:rPr>
      </w:pPr>
      <w:r w:rsidRPr="00FC3A15">
        <w:rPr>
          <w:rFonts w:ascii="Helvetica Neue Thin" w:hAnsi="Helvetica Neue Thin" w:cs="Tahoma"/>
          <w:szCs w:val="24"/>
          <w:lang w:val="en-CA"/>
        </w:rPr>
        <w:t xml:space="preserve">Management Engineering Student, University of Waterloo </w:t>
      </w:r>
    </w:p>
    <w:p w14:paraId="4ED2A5B2" w14:textId="130C91AB" w:rsidR="00BE4A1B" w:rsidRPr="00222A54" w:rsidRDefault="00BE4A1B">
      <w:pPr>
        <w:spacing w:before="25" w:line="220" w:lineRule="exact"/>
        <w:ind w:left="3733" w:right="1675" w:firstLine="55"/>
        <w:jc w:val="center"/>
        <w:rPr>
          <w:rFonts w:ascii="Helvetica Neue Light" w:hAnsi="Helvetica Neue Light" w:cs="Tahoma"/>
          <w:sz w:val="22"/>
          <w:szCs w:val="24"/>
          <w:lang w:val="en-CA"/>
        </w:rPr>
      </w:pPr>
    </w:p>
    <w:p w14:paraId="2421F760" w14:textId="5D303DDB" w:rsidR="00C551BE" w:rsidRDefault="001F7143" w:rsidP="00785B68">
      <w:pPr>
        <w:rPr>
          <w:rStyle w:val="Hyperlink"/>
          <w:rFonts w:ascii="Helvetica Neue" w:hAnsi="Helvetica Neue" w:cs="Tahoma"/>
          <w:color w:val="000000" w:themeColor="text1"/>
          <w:w w:val="99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pict w14:anchorId="32F1C941">
          <v:shape id="Graphic 10" o:spid="_x0000_i1025" type="#_x0000_t75" alt="" style="width:9.9pt;height:9.9pt;visibility:visible;mso-wrap-style:square;mso-width-percent:0;mso-height-percent:0;mso-width-percent:0;mso-height-percent:0" o:bullet="t">
            <v:imagedata r:id="rId8" o:title=""/>
          </v:shape>
        </w:pict>
      </w:r>
      <w:r w:rsidR="00A00057" w:rsidRPr="00A00057">
        <w:rPr>
          <w:rStyle w:val="Hyperlink"/>
          <w:rFonts w:ascii="Helvetica Neue" w:hAnsi="Helvetica Neue" w:cs="Tahoma"/>
          <w:u w:val="none"/>
          <w:lang w:val="en-CA"/>
        </w:rPr>
        <w:t xml:space="preserve"> </w:t>
      </w:r>
      <w:hyperlink r:id="rId9" w:history="1">
        <w:r w:rsidR="00A00057" w:rsidRPr="00A00057">
          <w:rPr>
            <w:rStyle w:val="Hyperlink"/>
            <w:rFonts w:ascii="Helvetica Neue" w:hAnsi="Helvetica Neue" w:cs="Tahoma"/>
            <w:lang w:val="en-CA"/>
          </w:rPr>
          <w:t>www.linkedin.com/in/anand-issac/</w:t>
        </w:r>
      </w:hyperlink>
      <w:r w:rsidR="00BE4A1B" w:rsidRPr="00A00057">
        <w:rPr>
          <w:rFonts w:ascii="Helvetica Neue" w:hAnsi="Helvetica Neue" w:cs="Tahoma"/>
          <w:lang w:val="en-CA"/>
        </w:rPr>
        <w:t xml:space="preserve"> </w:t>
      </w:r>
      <w:r w:rsidR="00BE4A1B" w:rsidRPr="00A00057">
        <w:rPr>
          <w:rFonts w:ascii="Helvetica Neue" w:hAnsi="Helvetica Neue" w:cs="Tahoma"/>
          <w:color w:val="000000" w:themeColor="text1"/>
          <w:w w:val="99"/>
        </w:rPr>
        <w:t>|</w:t>
      </w:r>
      <w:r w:rsidR="00A00057">
        <w:rPr>
          <w:rFonts w:ascii="Helvetica Neue" w:hAnsi="Helvetica Neue" w:cs="Tahoma"/>
          <w:color w:val="000000" w:themeColor="text1"/>
          <w:w w:val="99"/>
        </w:rPr>
        <w:t xml:space="preserve"> </w:t>
      </w:r>
      <w:r w:rsidR="00A00057" w:rsidRPr="00A00057">
        <w:rPr>
          <w:rFonts w:ascii="Helvetica Neue" w:eastAsia="Tahoma" w:hAnsi="Helvetica Neue" w:cs="Tahoma"/>
          <w:b/>
          <w:noProof/>
          <w:color w:val="333333"/>
          <w:w w:val="99"/>
          <w:sz w:val="22"/>
          <w:szCs w:val="22"/>
        </w:rPr>
        <w:drawing>
          <wp:inline distT="0" distB="0" distL="0" distR="0" wp14:anchorId="76622F31" wp14:editId="2FB955BA">
            <wp:extent cx="112021" cy="112021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75" cy="1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46A" w:rsidRPr="00A00057">
        <w:rPr>
          <w:rFonts w:ascii="Helvetica Neue" w:hAnsi="Helvetica Neue" w:cs="Tahoma"/>
          <w:color w:val="6A6A6A"/>
        </w:rPr>
        <w:t xml:space="preserve"> </w:t>
      </w:r>
      <w:hyperlink r:id="rId11" w:history="1">
        <w:r w:rsidR="00A00057" w:rsidRPr="00A00057">
          <w:rPr>
            <w:rStyle w:val="Hyperlink"/>
            <w:rFonts w:ascii="Helvetica Neue" w:eastAsiaTheme="majorEastAsia" w:hAnsi="Helvetica Neue"/>
          </w:rPr>
          <w:t>https://github.com/Anand-Issac</w:t>
        </w:r>
      </w:hyperlink>
    </w:p>
    <w:p w14:paraId="1E51309F" w14:textId="076AB803" w:rsidR="00785B68" w:rsidRDefault="00A00057" w:rsidP="00785B68">
      <w:pPr>
        <w:rPr>
          <w:rFonts w:ascii="Helvetica Neue" w:hAnsi="Helvetica Neue" w:cs="Tahoma"/>
          <w:color w:val="0000FF"/>
          <w:u w:val="single"/>
          <w:lang w:val="en-CA"/>
        </w:rPr>
      </w:pPr>
      <w:r w:rsidRPr="00A00057">
        <w:rPr>
          <w:rFonts w:ascii="Helvetica Neue" w:hAnsi="Helvetica Neue" w:cs="Tahoma"/>
          <w:noProof/>
          <w:color w:val="6A6A6A"/>
          <w:w w:val="99"/>
        </w:rPr>
        <w:drawing>
          <wp:inline distT="0" distB="0" distL="0" distR="0" wp14:anchorId="5C7E1112" wp14:editId="2E63A732">
            <wp:extent cx="131619" cy="131619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b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19" cy="13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84" w:rsidRPr="00A00057">
        <w:rPr>
          <w:rFonts w:ascii="Helvetica Neue" w:hAnsi="Helvetica Neue" w:cs="Tahoma"/>
          <w:color w:val="6A6A6A"/>
          <w:w w:val="99"/>
        </w:rPr>
        <w:t xml:space="preserve"> </w:t>
      </w:r>
      <w:hyperlink r:id="rId14" w:history="1">
        <w:r w:rsidRPr="004823FA">
          <w:rPr>
            <w:rStyle w:val="Hyperlink"/>
            <w:rFonts w:ascii="Helvetica Neue" w:eastAsiaTheme="majorEastAsia" w:hAnsi="Helvetica Neue"/>
          </w:rPr>
          <w:t>https://anand-issac.github.io/</w:t>
        </w:r>
      </w:hyperlink>
      <w:r w:rsidR="00785B68" w:rsidRPr="00E03F84">
        <w:rPr>
          <w:rFonts w:ascii="Helvetica Neue" w:hAnsi="Helvetica Neue" w:cs="Tahoma"/>
          <w:color w:val="6A6A6A"/>
          <w:w w:val="99"/>
        </w:rPr>
        <w:t xml:space="preserve"> </w:t>
      </w:r>
      <w:r w:rsidRPr="00A00057">
        <w:rPr>
          <w:rFonts w:ascii="Helvetica Neue" w:hAnsi="Helvetica Neue" w:cs="Tahoma"/>
          <w:color w:val="6A6A6A"/>
          <w:w w:val="99"/>
        </w:rPr>
        <w:t>|</w:t>
      </w:r>
      <w:r>
        <w:rPr>
          <w:rFonts w:ascii="Helvetica Neue" w:hAnsi="Helvetica Neue" w:cs="Tahoma"/>
          <w:color w:val="6A6A6A"/>
          <w:w w:val="99"/>
        </w:rPr>
        <w:t xml:space="preserve"> </w:t>
      </w:r>
      <w:r w:rsidRPr="00A00057">
        <w:rPr>
          <w:rFonts w:ascii="Helvetica Neue" w:hAnsi="Helvetica Neue" w:cs="Tahoma"/>
          <w:noProof/>
          <w:color w:val="0000FF"/>
          <w:lang w:val="en-CA"/>
        </w:rPr>
        <w:drawing>
          <wp:inline distT="0" distB="0" distL="0" distR="0" wp14:anchorId="62C9BA4F" wp14:editId="1D0AA7F0">
            <wp:extent cx="111513" cy="111513"/>
            <wp:effectExtent l="0" t="0" r="3175" b="3175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ajdkfadkl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13" cy="1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Tahoma"/>
          <w:color w:val="0000FF"/>
          <w:lang w:val="en-CA"/>
        </w:rPr>
        <w:t xml:space="preserve"> </w:t>
      </w:r>
      <w:hyperlink r:id="rId17" w:history="1">
        <w:r w:rsidRPr="004823FA">
          <w:rPr>
            <w:rStyle w:val="Hyperlink"/>
            <w:rFonts w:ascii="Helvetica Neue" w:hAnsi="Helvetica Neue" w:cs="Tahoma"/>
            <w:lang w:val="en-CA"/>
          </w:rPr>
          <w:t>anand.z.issac@gmail.com</w:t>
        </w:r>
      </w:hyperlink>
      <w:r>
        <w:rPr>
          <w:rFonts w:ascii="Helvetica Neue" w:hAnsi="Helvetica Neue" w:cs="Tahoma"/>
          <w:color w:val="0000FF"/>
          <w:lang w:val="en-CA"/>
        </w:rPr>
        <w:t xml:space="preserve"> </w:t>
      </w:r>
      <w:r w:rsidR="00785B68" w:rsidRPr="00A00057">
        <w:rPr>
          <w:rFonts w:ascii="Helvetica Neue" w:hAnsi="Helvetica Neue" w:cs="Tahoma"/>
          <w:color w:val="0000FF"/>
          <w:lang w:val="en-CA"/>
        </w:rPr>
        <w:t xml:space="preserve">  </w:t>
      </w:r>
      <w:r w:rsidR="00785B68" w:rsidRPr="00A00057">
        <w:rPr>
          <w:rFonts w:ascii="Helvetica Neue" w:hAnsi="Helvetica Neue" w:cs="Tahoma"/>
          <w:color w:val="0000FF"/>
          <w:u w:val="single"/>
          <w:lang w:val="en-CA"/>
        </w:rPr>
        <w:t xml:space="preserve"> </w:t>
      </w:r>
      <w:r w:rsidR="00785B68" w:rsidRPr="00E03F84">
        <w:rPr>
          <w:rFonts w:ascii="Helvetica Neue" w:hAnsi="Helvetica Neue" w:cs="Tahoma"/>
          <w:color w:val="0000FF"/>
          <w:u w:val="single"/>
          <w:lang w:val="en-CA"/>
        </w:rPr>
        <w:t xml:space="preserve">  </w:t>
      </w:r>
    </w:p>
    <w:p w14:paraId="042D811D" w14:textId="77777777" w:rsidR="00A00057" w:rsidRPr="00A00057" w:rsidRDefault="00A00057" w:rsidP="00785B68"/>
    <w:p w14:paraId="1A216C3B" w14:textId="402D20D4" w:rsidR="00785B68" w:rsidRPr="00785B68" w:rsidRDefault="00785B68" w:rsidP="00785B68">
      <w:pPr>
        <w:rPr>
          <w:sz w:val="24"/>
          <w:szCs w:val="24"/>
          <w:lang w:val="en-CA"/>
        </w:rPr>
      </w:pPr>
      <w:r>
        <w:rPr>
          <w:color w:val="0000FF"/>
          <w:sz w:val="24"/>
          <w:szCs w:val="24"/>
          <w:u w:val="single"/>
          <w:lang w:val="en-CA"/>
        </w:rPr>
        <w:t xml:space="preserve">           </w:t>
      </w:r>
    </w:p>
    <w:p w14:paraId="0EF5A3BF" w14:textId="0E75C52E" w:rsidR="00785B68" w:rsidRPr="00785B68" w:rsidRDefault="00785B68" w:rsidP="00785B68">
      <w:pPr>
        <w:rPr>
          <w:sz w:val="24"/>
          <w:szCs w:val="24"/>
          <w:lang w:val="en-CA"/>
        </w:rPr>
      </w:pPr>
    </w:p>
    <w:p w14:paraId="25B862F5" w14:textId="476A8CA6" w:rsidR="009D05F3" w:rsidRPr="00BE4A1B" w:rsidRDefault="009D05F3" w:rsidP="00785B68">
      <w:pPr>
        <w:rPr>
          <w:sz w:val="24"/>
          <w:szCs w:val="24"/>
          <w:lang w:val="en-CA"/>
        </w:rPr>
      </w:pPr>
    </w:p>
    <w:p w14:paraId="3FE2D0F9" w14:textId="77777777" w:rsidR="009D05F3" w:rsidRDefault="009D05F3">
      <w:pPr>
        <w:spacing w:before="67"/>
        <w:ind w:right="-34"/>
      </w:pPr>
    </w:p>
    <w:p w14:paraId="3895056A" w14:textId="77777777" w:rsidR="00785B68" w:rsidRDefault="00785B68">
      <w:pPr>
        <w:spacing w:before="67"/>
        <w:ind w:right="-34"/>
        <w:rPr>
          <w:rFonts w:ascii="Cambria" w:eastAsia="Cambria" w:hAnsi="Cambria" w:cs="Cambria"/>
          <w:sz w:val="16"/>
          <w:szCs w:val="16"/>
        </w:rPr>
      </w:pPr>
    </w:p>
    <w:p w14:paraId="2DB9102B" w14:textId="7B77A8D6" w:rsidR="00785B68" w:rsidRDefault="00785B68">
      <w:pPr>
        <w:spacing w:before="67"/>
        <w:ind w:right="-34"/>
        <w:rPr>
          <w:rFonts w:ascii="Cambria" w:eastAsia="Cambria" w:hAnsi="Cambria" w:cs="Cambria"/>
          <w:sz w:val="16"/>
          <w:szCs w:val="16"/>
        </w:rPr>
        <w:sectPr w:rsidR="00785B68" w:rsidSect="00785B68">
          <w:type w:val="continuous"/>
          <w:pgSz w:w="12240" w:h="15840"/>
          <w:pgMar w:top="357" w:right="357" w:bottom="799" w:left="601" w:header="720" w:footer="720" w:gutter="0"/>
          <w:cols w:num="2" w:space="720" w:equalWidth="0">
            <w:col w:w="8926" w:space="126"/>
            <w:col w:w="2230"/>
          </w:cols>
        </w:sectPr>
      </w:pPr>
    </w:p>
    <w:p w14:paraId="3E2C49A2" w14:textId="643D0AC9" w:rsidR="009D05F3" w:rsidRDefault="001F7143">
      <w:pPr>
        <w:spacing w:before="3" w:line="220" w:lineRule="exact"/>
        <w:rPr>
          <w:sz w:val="22"/>
          <w:szCs w:val="22"/>
        </w:rPr>
      </w:pPr>
      <w:r>
        <w:pict w14:anchorId="36762E43">
          <v:group id="_x0000_s1026" alt="" style="position:absolute;margin-left:0;margin-top:129.7pt;width:612pt;height:27.95pt;z-index:251658240;mso-position-horizontal-relative:page;mso-position-vertical-relative:page" coordorigin=",1814" coordsize="12240,0">
            <v:shape id="_x0000_s1027" alt="" style="position:absolute;top:1814;width:12240;height:0" coordorigin=",1814" coordsize="12240,0" path="m,1814r12240,e" filled="f" strokeweight=".14042mm">
              <v:path arrowok="t"/>
            </v:shape>
            <w10:wrap anchorx="page" anchory="page"/>
          </v:group>
        </w:pict>
      </w:r>
    </w:p>
    <w:p w14:paraId="7ABEE517" w14:textId="77777777" w:rsidR="00D049A7" w:rsidRPr="00D049A7" w:rsidRDefault="00D049A7">
      <w:pPr>
        <w:ind w:left="109"/>
        <w:rPr>
          <w:rFonts w:ascii="Tahoma" w:eastAsia="Tahoma" w:hAnsi="Tahoma" w:cs="Tahoma"/>
          <w:color w:val="333333"/>
          <w:sz w:val="18"/>
          <w:szCs w:val="41"/>
        </w:rPr>
      </w:pPr>
    </w:p>
    <w:p w14:paraId="0D66C7AA" w14:textId="77777777" w:rsidR="00215A72" w:rsidRPr="00215A72" w:rsidRDefault="00215A72" w:rsidP="00215A72">
      <w:pPr>
        <w:ind w:firstLine="109"/>
        <w:rPr>
          <w:rFonts w:ascii="Helvetica Neue Medium" w:eastAsia="Tahoma" w:hAnsi="Helvetica Neue Medium" w:cs="Tahoma"/>
          <w:color w:val="17365D" w:themeColor="text2" w:themeShade="BF"/>
          <w:w w:val="99"/>
          <w:sz w:val="18"/>
          <w:szCs w:val="32"/>
        </w:rPr>
      </w:pPr>
    </w:p>
    <w:p w14:paraId="1797F4D4" w14:textId="77777777" w:rsidR="00C551BE" w:rsidRPr="00686B34" w:rsidRDefault="00C551BE" w:rsidP="00C551BE">
      <w:pPr>
        <w:spacing w:before="2"/>
        <w:ind w:left="109"/>
        <w:rPr>
          <w:rFonts w:ascii="Helvetica Neue" w:eastAsia="Tahoma" w:hAnsi="Helvetica Neue" w:cs="Tahoma"/>
          <w:color w:val="17365D" w:themeColor="text2" w:themeShade="BF"/>
          <w:sz w:val="32"/>
          <w:szCs w:val="32"/>
        </w:rPr>
      </w:pPr>
      <w:r w:rsidRPr="00686B34">
        <w:rPr>
          <w:rFonts w:ascii="Helvetica Neue" w:eastAsia="Tahoma" w:hAnsi="Helvetica Neue" w:cs="Tahoma"/>
          <w:color w:val="17365D" w:themeColor="text2" w:themeShade="BF"/>
          <w:w w:val="99"/>
          <w:sz w:val="32"/>
          <w:szCs w:val="32"/>
        </w:rPr>
        <w:t>SKILLS</w:t>
      </w:r>
    </w:p>
    <w:p w14:paraId="3B9829E7" w14:textId="77777777" w:rsidR="00C551BE" w:rsidRDefault="00C551BE" w:rsidP="00C551BE">
      <w:pPr>
        <w:spacing w:before="8" w:line="100" w:lineRule="exact"/>
        <w:rPr>
          <w:sz w:val="10"/>
          <w:szCs w:val="10"/>
        </w:rPr>
      </w:pPr>
    </w:p>
    <w:p w14:paraId="578C684B" w14:textId="77777777" w:rsidR="00C551BE" w:rsidRDefault="00C551BE" w:rsidP="00C551BE">
      <w:pPr>
        <w:ind w:left="109"/>
        <w:rPr>
          <w:rFonts w:ascii="Helvetica Neue Light" w:eastAsia="Tahoma" w:hAnsi="Helvetica Neue Light" w:cs="Tahoma"/>
          <w:color w:val="333333"/>
          <w:w w:val="99"/>
          <w:sz w:val="22"/>
          <w:szCs w:val="22"/>
        </w:rPr>
      </w:pPr>
      <w:r w:rsidRPr="00686B34">
        <w:rPr>
          <w:rFonts w:ascii="Helvetica Neue Light" w:eastAsia="Tahoma" w:hAnsi="Helvetica Neue Light" w:cs="Tahoma"/>
          <w:b/>
          <w:color w:val="333333"/>
          <w:w w:val="99"/>
          <w:sz w:val="22"/>
          <w:szCs w:val="22"/>
        </w:rPr>
        <w:t>Languages:</w:t>
      </w:r>
      <w:r>
        <w:rPr>
          <w:rFonts w:ascii="Helvetica Neue Light" w:eastAsia="Tahoma" w:hAnsi="Helvetica Neue Light" w:cs="Tahoma"/>
          <w:color w:val="333333"/>
          <w:w w:val="99"/>
          <w:sz w:val="22"/>
          <w:szCs w:val="22"/>
        </w:rPr>
        <w:t xml:space="preserve"> Java, Python, JavaScript, TypeScript, C#, SQL, HTML, CSS</w:t>
      </w:r>
    </w:p>
    <w:p w14:paraId="24201B36" w14:textId="4089FC3C" w:rsidR="00C551BE" w:rsidRDefault="00C551BE" w:rsidP="00C551BE">
      <w:pPr>
        <w:ind w:firstLine="109"/>
        <w:rPr>
          <w:rFonts w:ascii="Helvetica Neue" w:eastAsia="Tahoma" w:hAnsi="Helvetica Neue" w:cs="Tahoma"/>
          <w:color w:val="17365D" w:themeColor="text2" w:themeShade="BF"/>
          <w:w w:val="99"/>
          <w:sz w:val="32"/>
          <w:szCs w:val="32"/>
        </w:rPr>
      </w:pPr>
      <w:r w:rsidRPr="00686B34">
        <w:rPr>
          <w:rFonts w:ascii="Helvetica Neue Light" w:eastAsia="Tahoma" w:hAnsi="Helvetica Neue Light" w:cs="Tahoma"/>
          <w:b/>
          <w:color w:val="333333"/>
          <w:w w:val="99"/>
          <w:sz w:val="22"/>
          <w:szCs w:val="22"/>
        </w:rPr>
        <w:t>Tools &amp; Technologies:</w:t>
      </w:r>
      <w:r>
        <w:rPr>
          <w:rFonts w:ascii="Helvetica Neue Light" w:eastAsia="Tahoma" w:hAnsi="Helvetica Neue Light" w:cs="Tahoma"/>
          <w:color w:val="333333"/>
          <w:w w:val="99"/>
          <w:sz w:val="22"/>
          <w:szCs w:val="22"/>
        </w:rPr>
        <w:t xml:space="preserve"> Git, Bash, Angular, Node.js, Express, MongoDB, SQLite, Unity, Postman</w:t>
      </w:r>
    </w:p>
    <w:p w14:paraId="42176C06" w14:textId="77777777" w:rsidR="00C551BE" w:rsidRPr="00C551BE" w:rsidRDefault="00C551BE" w:rsidP="00215A72">
      <w:pPr>
        <w:ind w:firstLine="109"/>
        <w:rPr>
          <w:rFonts w:ascii="Helvetica Neue" w:eastAsia="Tahoma" w:hAnsi="Helvetica Neue" w:cs="Tahoma"/>
          <w:color w:val="17365D" w:themeColor="text2" w:themeShade="BF"/>
          <w:w w:val="99"/>
          <w:szCs w:val="32"/>
        </w:rPr>
      </w:pPr>
    </w:p>
    <w:p w14:paraId="4F14805A" w14:textId="7EC0B61D" w:rsidR="009D05F3" w:rsidRPr="00686B34" w:rsidRDefault="0000546A" w:rsidP="00215A72">
      <w:pPr>
        <w:ind w:firstLine="109"/>
        <w:rPr>
          <w:rFonts w:ascii="Helvetica Neue" w:eastAsia="Tahoma" w:hAnsi="Helvetica Neue" w:cs="Tahoma"/>
          <w:color w:val="17365D" w:themeColor="text2" w:themeShade="BF"/>
          <w:sz w:val="32"/>
          <w:szCs w:val="32"/>
        </w:rPr>
      </w:pPr>
      <w:r w:rsidRPr="00686B34">
        <w:rPr>
          <w:rFonts w:ascii="Helvetica Neue" w:eastAsia="Tahoma" w:hAnsi="Helvetica Neue" w:cs="Tahoma"/>
          <w:color w:val="17365D" w:themeColor="text2" w:themeShade="BF"/>
          <w:w w:val="99"/>
          <w:sz w:val="32"/>
          <w:szCs w:val="32"/>
        </w:rPr>
        <w:t>EXPERIENCE</w:t>
      </w:r>
    </w:p>
    <w:p w14:paraId="33231A01" w14:textId="77777777" w:rsidR="00222A54" w:rsidRPr="00222A54" w:rsidRDefault="00222A54">
      <w:pPr>
        <w:spacing w:before="32"/>
        <w:ind w:left="109"/>
        <w:rPr>
          <w:rFonts w:ascii="Helvetica Neue Medium" w:eastAsia="Tahoma" w:hAnsi="Helvetica Neue Medium" w:cs="Tahoma"/>
          <w:color w:val="333333"/>
          <w:w w:val="99"/>
          <w:sz w:val="10"/>
          <w:szCs w:val="24"/>
        </w:rPr>
      </w:pPr>
    </w:p>
    <w:p w14:paraId="608CE093" w14:textId="07748C81" w:rsidR="009D05F3" w:rsidRPr="004C0888" w:rsidRDefault="00686B34">
      <w:pPr>
        <w:spacing w:before="32"/>
        <w:ind w:left="109"/>
        <w:rPr>
          <w:rFonts w:ascii="Helvetica Neue Thin" w:hAnsi="Helvetica Neue Thin"/>
          <w:sz w:val="22"/>
          <w:szCs w:val="22"/>
        </w:rPr>
      </w:pPr>
      <w:r w:rsidRPr="00686B34">
        <w:rPr>
          <w:rFonts w:ascii="Helvetica Neue Light" w:eastAsia="Tahoma" w:hAnsi="Helvetica Neue Light" w:cs="Tahoma"/>
          <w:b/>
          <w:color w:val="333333"/>
          <w:w w:val="99"/>
          <w:sz w:val="22"/>
          <w:szCs w:val="22"/>
        </w:rPr>
        <w:t>Software Engineering Intern</w:t>
      </w:r>
      <w:r w:rsidR="0000546A" w:rsidRPr="004C0888">
        <w:rPr>
          <w:rFonts w:ascii="Helvetica Neue Thin" w:eastAsia="Tahoma" w:hAnsi="Helvetica Neue Thin" w:cs="Tahoma"/>
          <w:color w:val="333333"/>
          <w:sz w:val="22"/>
          <w:szCs w:val="22"/>
        </w:rPr>
        <w:t xml:space="preserve"> </w:t>
      </w:r>
      <w:r w:rsidR="0000546A" w:rsidRPr="004C0888">
        <w:rPr>
          <w:rFonts w:ascii="Helvetica Neue Thin" w:hAnsi="Helvetica Neue Thin"/>
          <w:color w:val="333333"/>
          <w:w w:val="99"/>
          <w:sz w:val="22"/>
          <w:szCs w:val="22"/>
        </w:rPr>
        <w:t>|</w:t>
      </w:r>
      <w:r w:rsidR="0000546A" w:rsidRPr="004C0888">
        <w:rPr>
          <w:rFonts w:ascii="Helvetica Neue Thin" w:hAnsi="Helvetica Neue Thin"/>
          <w:color w:val="333333"/>
          <w:sz w:val="22"/>
          <w:szCs w:val="22"/>
        </w:rPr>
        <w:t xml:space="preserve"> </w:t>
      </w:r>
      <w:r>
        <w:rPr>
          <w:rFonts w:ascii="Helvetica Neue Light" w:hAnsi="Helvetica Neue Light"/>
          <w:color w:val="333333"/>
          <w:w w:val="99"/>
          <w:sz w:val="22"/>
          <w:szCs w:val="22"/>
        </w:rPr>
        <w:t>Ontario Public Service</w:t>
      </w:r>
    </w:p>
    <w:p w14:paraId="1790461D" w14:textId="4CBFF899" w:rsidR="009D05F3" w:rsidRPr="004C0888" w:rsidRDefault="00222A54">
      <w:pPr>
        <w:spacing w:before="2"/>
        <w:ind w:left="109"/>
        <w:rPr>
          <w:rFonts w:ascii="Helvetica Neue Light" w:hAnsi="Helvetica Neue Light"/>
          <w:sz w:val="22"/>
          <w:szCs w:val="22"/>
        </w:rPr>
      </w:pP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 xml:space="preserve">May </w:t>
      </w:r>
      <w:r w:rsidR="0000546A" w:rsidRPr="004C0888">
        <w:rPr>
          <w:rFonts w:ascii="Helvetica Neue Light" w:hAnsi="Helvetica Neue Light"/>
          <w:color w:val="6A6A6A"/>
          <w:w w:val="99"/>
          <w:sz w:val="22"/>
          <w:szCs w:val="22"/>
        </w:rPr>
        <w:t>201</w:t>
      </w: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>9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="0000546A" w:rsidRPr="004C0888">
        <w:rPr>
          <w:rFonts w:ascii="Helvetica Neue Light" w:hAnsi="Helvetica Neue Light"/>
          <w:color w:val="6A6A6A"/>
          <w:w w:val="99"/>
          <w:sz w:val="22"/>
          <w:szCs w:val="22"/>
        </w:rPr>
        <w:t>–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 xml:space="preserve">August </w:t>
      </w:r>
      <w:r w:rsidR="0000546A" w:rsidRPr="004C0888">
        <w:rPr>
          <w:rFonts w:ascii="Helvetica Neue Light" w:hAnsi="Helvetica Neue Light"/>
          <w:color w:val="6A6A6A"/>
          <w:w w:val="99"/>
          <w:sz w:val="22"/>
          <w:szCs w:val="22"/>
        </w:rPr>
        <w:t>201</w:t>
      </w: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>9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="0000546A" w:rsidRPr="004C0888">
        <w:rPr>
          <w:rFonts w:ascii="Helvetica Neue Light" w:hAnsi="Helvetica Neue Light"/>
          <w:color w:val="6A6A6A"/>
          <w:w w:val="99"/>
          <w:sz w:val="22"/>
          <w:szCs w:val="22"/>
        </w:rPr>
        <w:t>|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>North York</w:t>
      </w:r>
      <w:r w:rsidR="0000546A" w:rsidRPr="004C0888">
        <w:rPr>
          <w:rFonts w:ascii="Helvetica Neue Light" w:hAnsi="Helvetica Neue Light"/>
          <w:color w:val="6A6A6A"/>
          <w:w w:val="99"/>
          <w:sz w:val="22"/>
          <w:szCs w:val="22"/>
        </w:rPr>
        <w:t>,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>ON</w:t>
      </w:r>
    </w:p>
    <w:p w14:paraId="14DE90CB" w14:textId="77777777" w:rsidR="009D05F3" w:rsidRPr="00222A54" w:rsidRDefault="009D05F3">
      <w:pPr>
        <w:spacing w:before="2" w:line="160" w:lineRule="exact"/>
        <w:rPr>
          <w:rFonts w:ascii="Helvetica Neue Light" w:hAnsi="Helvetica Neue Light"/>
          <w:sz w:val="17"/>
          <w:szCs w:val="17"/>
        </w:rPr>
      </w:pPr>
    </w:p>
    <w:p w14:paraId="37480AAB" w14:textId="33C717FD" w:rsidR="00C15F73" w:rsidRDefault="0000546A" w:rsidP="00C15F73">
      <w:pPr>
        <w:ind w:left="392"/>
        <w:rPr>
          <w:rFonts w:ascii="Helvetica Neue Light" w:eastAsia="Tahoma" w:hAnsi="Helvetica Neue Light" w:cs="Tahoma"/>
          <w:color w:val="2B2B2B"/>
          <w:w w:val="99"/>
          <w:sz w:val="21"/>
        </w:rPr>
      </w:pPr>
      <w:r w:rsidRPr="00C15F73">
        <w:rPr>
          <w:rFonts w:ascii="Helvetica Neue Light" w:eastAsia="Tahoma" w:hAnsi="Helvetica Neue Light" w:cs="Tahoma"/>
          <w:color w:val="2B2B2B"/>
          <w:w w:val="99"/>
          <w:sz w:val="21"/>
        </w:rPr>
        <w:t>•</w:t>
      </w:r>
      <w:r w:rsidRPr="00C15F73">
        <w:rPr>
          <w:rFonts w:ascii="Helvetica Neue Light" w:eastAsia="Tahoma" w:hAnsi="Helvetica Neue Light" w:cs="Tahoma"/>
          <w:color w:val="2B2B2B"/>
          <w:sz w:val="21"/>
        </w:rPr>
        <w:t xml:space="preserve">  </w:t>
      </w:r>
      <w:r w:rsidR="00C15F73" w:rsidRPr="00C15F73">
        <w:rPr>
          <w:rFonts w:ascii="Helvetica Neue Light" w:eastAsia="Tahoma" w:hAnsi="Helvetica Neue Light" w:cs="Tahoma"/>
          <w:color w:val="2B2B2B"/>
          <w:w w:val="99"/>
          <w:sz w:val="21"/>
        </w:rPr>
        <w:t>Developed</w:t>
      </w:r>
      <w:r w:rsidR="007F1C22" w:rsidRP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 Python framework to automate </w:t>
      </w:r>
      <w:r w:rsidR="006940DF" w:rsidRP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file </w:t>
      </w:r>
      <w:r w:rsidR="007F1C22" w:rsidRPr="00C15F73">
        <w:rPr>
          <w:rFonts w:ascii="Helvetica Neue Light" w:eastAsia="Tahoma" w:hAnsi="Helvetica Neue Light" w:cs="Tahoma"/>
          <w:color w:val="2B2B2B"/>
          <w:w w:val="99"/>
          <w:sz w:val="21"/>
        </w:rPr>
        <w:t>validation process</w:t>
      </w:r>
      <w:r w:rsidR="00C15F73" w:rsidRP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 of over </w:t>
      </w:r>
      <w:r w:rsidR="00C15F73" w:rsidRPr="00C15F73">
        <w:rPr>
          <w:rFonts w:ascii="Helvetica Neue Light" w:eastAsia="Tahoma" w:hAnsi="Helvetica Neue Light" w:cs="Tahoma"/>
          <w:b/>
          <w:color w:val="2B2B2B"/>
          <w:w w:val="99"/>
          <w:sz w:val="21"/>
        </w:rPr>
        <w:t>300 000 records</w:t>
      </w:r>
      <w:r w:rsidR="00C15F73" w:rsidRP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 in less than </w:t>
      </w:r>
      <w:r w:rsidR="00C15F73" w:rsidRPr="00C15F73">
        <w:rPr>
          <w:rFonts w:ascii="Helvetica Neue Light" w:eastAsia="Tahoma" w:hAnsi="Helvetica Neue Light" w:cs="Tahoma"/>
          <w:b/>
          <w:color w:val="2B2B2B"/>
          <w:w w:val="99"/>
          <w:sz w:val="21"/>
        </w:rPr>
        <w:t>8 seconds</w:t>
      </w:r>
      <w:r w:rsid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 which saved </w:t>
      </w:r>
      <w:r w:rsidR="00C15F73" w:rsidRPr="00C15F73">
        <w:rPr>
          <w:rFonts w:ascii="Helvetica Neue Light" w:eastAsia="Tahoma" w:hAnsi="Helvetica Neue Light" w:cs="Tahoma"/>
          <w:b/>
          <w:color w:val="2B2B2B"/>
          <w:w w:val="99"/>
          <w:sz w:val="21"/>
        </w:rPr>
        <w:t>5 days</w:t>
      </w:r>
      <w:r w:rsid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 in the </w:t>
      </w:r>
      <w:r w:rsidR="00C15F73" w:rsidRPr="00C15F73">
        <w:rPr>
          <w:rFonts w:ascii="Helvetica Neue Light" w:eastAsia="Tahoma" w:hAnsi="Helvetica Neue Light" w:cs="Tahoma"/>
          <w:b/>
          <w:color w:val="2B2B2B"/>
          <w:w w:val="99"/>
          <w:sz w:val="21"/>
        </w:rPr>
        <w:t>60-day</w:t>
      </w:r>
      <w:r w:rsid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 build cycle</w:t>
      </w:r>
    </w:p>
    <w:p w14:paraId="77F001C0" w14:textId="68ACADEB" w:rsidR="00C15F73" w:rsidRPr="00C15F73" w:rsidRDefault="00C15F73" w:rsidP="009F5573">
      <w:pPr>
        <w:ind w:left="392" w:right="391"/>
        <w:rPr>
          <w:rFonts w:ascii="Helvetica Neue Light" w:eastAsia="Tahoma" w:hAnsi="Helvetica Neue Light" w:cs="Tahoma"/>
          <w:color w:val="2B2B2B"/>
          <w:w w:val="99"/>
          <w:sz w:val="21"/>
        </w:rPr>
      </w:pPr>
      <w:r w:rsidRPr="00C15F73">
        <w:rPr>
          <w:rFonts w:ascii="Helvetica Neue Light" w:eastAsia="Tahoma" w:hAnsi="Helvetica Neue Light" w:cs="Tahoma"/>
          <w:color w:val="2B2B2B"/>
          <w:w w:val="99"/>
          <w:sz w:val="21"/>
        </w:rPr>
        <w:t>•</w:t>
      </w:r>
      <w:r w:rsidRPr="00C15F73">
        <w:rPr>
          <w:rFonts w:ascii="Helvetica Neue Light" w:eastAsia="Tahoma" w:hAnsi="Helvetica Neue Light" w:cs="Tahoma"/>
          <w:color w:val="2B2B2B"/>
          <w:sz w:val="21"/>
        </w:rPr>
        <w:t xml:space="preserve">  </w:t>
      </w:r>
      <w:r w:rsidRP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Developed </w:t>
      </w:r>
      <w:r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Java check-printing utility for internal use </w:t>
      </w:r>
      <w:r w:rsidR="009F5573">
        <w:rPr>
          <w:rFonts w:ascii="Helvetica Neue Light" w:eastAsia="Tahoma" w:hAnsi="Helvetica Neue Light" w:cs="Tahoma"/>
          <w:color w:val="2B2B2B"/>
          <w:w w:val="99"/>
          <w:sz w:val="21"/>
        </w:rPr>
        <w:t>which leads the way to</w:t>
      </w:r>
      <w:r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 cut reliance on third party software that</w:t>
      </w:r>
      <w:r w:rsidR="009F55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 </w:t>
      </w:r>
      <w:r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costs the organization around </w:t>
      </w:r>
      <w:r w:rsidRPr="00C15F73">
        <w:rPr>
          <w:rFonts w:ascii="Helvetica Neue Light" w:eastAsia="Tahoma" w:hAnsi="Helvetica Neue Light" w:cs="Tahoma"/>
          <w:b/>
          <w:color w:val="2B2B2B"/>
          <w:w w:val="99"/>
          <w:sz w:val="21"/>
        </w:rPr>
        <w:t>$</w:t>
      </w:r>
      <w:r w:rsidR="008366B5">
        <w:rPr>
          <w:rFonts w:ascii="Helvetica Neue Light" w:eastAsia="Tahoma" w:hAnsi="Helvetica Neue Light" w:cs="Tahoma"/>
          <w:b/>
          <w:color w:val="2B2B2B"/>
          <w:w w:val="99"/>
          <w:sz w:val="21"/>
        </w:rPr>
        <w:t>3</w:t>
      </w:r>
      <w:r w:rsidRPr="00C15F73">
        <w:rPr>
          <w:rFonts w:ascii="Helvetica Neue Light" w:eastAsia="Tahoma" w:hAnsi="Helvetica Neue Light" w:cs="Tahoma"/>
          <w:b/>
          <w:color w:val="2B2B2B"/>
          <w:w w:val="99"/>
          <w:sz w:val="21"/>
        </w:rPr>
        <w:t>0 000 per year</w:t>
      </w:r>
    </w:p>
    <w:p w14:paraId="342DD67A" w14:textId="1FD05B2E" w:rsidR="006940DF" w:rsidRPr="00C15F73" w:rsidRDefault="006940DF" w:rsidP="006940DF">
      <w:pPr>
        <w:ind w:left="392"/>
        <w:rPr>
          <w:rFonts w:ascii="Helvetica Neue Light" w:eastAsia="Tahoma" w:hAnsi="Helvetica Neue Light" w:cs="Tahoma"/>
          <w:color w:val="2B2B2B"/>
          <w:w w:val="99"/>
          <w:sz w:val="21"/>
        </w:rPr>
      </w:pPr>
      <w:r w:rsidRPr="00C15F73">
        <w:rPr>
          <w:rFonts w:ascii="Helvetica Neue Light" w:eastAsia="Tahoma" w:hAnsi="Helvetica Neue Light" w:cs="Tahoma"/>
          <w:color w:val="2B2B2B"/>
          <w:w w:val="99"/>
          <w:sz w:val="21"/>
        </w:rPr>
        <w:t>•</w:t>
      </w:r>
      <w:r w:rsidRPr="00C15F73">
        <w:rPr>
          <w:rFonts w:ascii="Helvetica Neue Light" w:eastAsia="Tahoma" w:hAnsi="Helvetica Neue Light" w:cs="Tahoma"/>
          <w:color w:val="2B2B2B"/>
          <w:sz w:val="21"/>
        </w:rPr>
        <w:t xml:space="preserve">  </w:t>
      </w:r>
      <w:r w:rsid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Optimized and fixed Java DevOps tool which automated testing for </w:t>
      </w:r>
      <w:r w:rsidR="00C15F73" w:rsidRPr="00C15F73">
        <w:rPr>
          <w:rFonts w:ascii="Helvetica Neue Light" w:eastAsia="Tahoma" w:hAnsi="Helvetica Neue Light" w:cs="Tahoma"/>
          <w:b/>
          <w:color w:val="2B2B2B"/>
          <w:w w:val="99"/>
          <w:sz w:val="21"/>
        </w:rPr>
        <w:t>5 REST and SOAP</w:t>
      </w:r>
      <w:r w:rsidR="00C15F73">
        <w:rPr>
          <w:rFonts w:ascii="Helvetica Neue Light" w:eastAsia="Tahoma" w:hAnsi="Helvetica Neue Light" w:cs="Tahoma"/>
          <w:color w:val="2B2B2B"/>
          <w:w w:val="99"/>
          <w:sz w:val="21"/>
        </w:rPr>
        <w:t xml:space="preserve"> web services so that it can dynamically test and output HTML reports in </w:t>
      </w:r>
      <w:r w:rsidR="00C15F73" w:rsidRPr="00C15F73">
        <w:rPr>
          <w:rFonts w:ascii="Helvetica Neue Light" w:eastAsia="Tahoma" w:hAnsi="Helvetica Neue Light" w:cs="Tahoma"/>
          <w:b/>
          <w:color w:val="2B2B2B"/>
          <w:w w:val="99"/>
          <w:sz w:val="21"/>
        </w:rPr>
        <w:t>under 12 seconds</w:t>
      </w:r>
    </w:p>
    <w:p w14:paraId="48EAC37D" w14:textId="77777777" w:rsidR="00222A54" w:rsidRPr="00882D53" w:rsidRDefault="00222A54">
      <w:pPr>
        <w:ind w:left="109"/>
        <w:rPr>
          <w:rFonts w:ascii="Helvetica Neue Medium" w:eastAsia="Tahoma" w:hAnsi="Helvetica Neue Medium" w:cs="Tahoma"/>
          <w:color w:val="333333"/>
          <w:w w:val="99"/>
          <w:sz w:val="13"/>
          <w:szCs w:val="24"/>
        </w:rPr>
      </w:pPr>
    </w:p>
    <w:p w14:paraId="2CF0334D" w14:textId="31473AE8" w:rsidR="009D05F3" w:rsidRPr="004C0888" w:rsidRDefault="00686B34">
      <w:pPr>
        <w:ind w:left="109"/>
        <w:rPr>
          <w:rFonts w:ascii="Helvetica Neue Thin" w:hAnsi="Helvetica Neue Thin"/>
          <w:sz w:val="22"/>
          <w:szCs w:val="22"/>
        </w:rPr>
      </w:pPr>
      <w:r w:rsidRPr="00686B34">
        <w:rPr>
          <w:rFonts w:ascii="Helvetica Neue Light" w:eastAsia="Tahoma" w:hAnsi="Helvetica Neue Light" w:cs="Tahoma"/>
          <w:b/>
          <w:color w:val="333333"/>
          <w:w w:val="99"/>
          <w:sz w:val="22"/>
          <w:szCs w:val="22"/>
        </w:rPr>
        <w:t>UI/ UX Designer</w:t>
      </w:r>
      <w:r w:rsidR="0000546A" w:rsidRPr="004C0888">
        <w:rPr>
          <w:rFonts w:ascii="Tahoma" w:eastAsia="Tahoma" w:hAnsi="Tahoma" w:cs="Tahoma"/>
          <w:b/>
          <w:color w:val="333333"/>
          <w:sz w:val="22"/>
          <w:szCs w:val="22"/>
        </w:rPr>
        <w:t xml:space="preserve"> </w:t>
      </w:r>
      <w:r w:rsidR="0000546A" w:rsidRPr="004C0888">
        <w:rPr>
          <w:color w:val="333333"/>
          <w:w w:val="99"/>
          <w:sz w:val="22"/>
          <w:szCs w:val="22"/>
        </w:rPr>
        <w:t>|</w:t>
      </w:r>
      <w:r w:rsidR="0000546A" w:rsidRPr="004C0888">
        <w:rPr>
          <w:color w:val="333333"/>
          <w:sz w:val="22"/>
          <w:szCs w:val="22"/>
        </w:rPr>
        <w:t xml:space="preserve"> </w:t>
      </w:r>
      <w:r>
        <w:rPr>
          <w:rFonts w:ascii="Helvetica Neue Light" w:hAnsi="Helvetica Neue Light"/>
          <w:color w:val="333333"/>
          <w:w w:val="99"/>
          <w:sz w:val="22"/>
          <w:szCs w:val="22"/>
        </w:rPr>
        <w:t>TobyX</w:t>
      </w:r>
    </w:p>
    <w:p w14:paraId="533609F9" w14:textId="5EB3D2E2" w:rsidR="00222A54" w:rsidRPr="004C0888" w:rsidRDefault="00222A54" w:rsidP="00222A54">
      <w:pPr>
        <w:spacing w:before="3"/>
        <w:ind w:left="109"/>
        <w:rPr>
          <w:rFonts w:ascii="Helvetica Neue Light" w:hAnsi="Helvetica Neue Light"/>
          <w:color w:val="6A6A6A"/>
          <w:w w:val="99"/>
          <w:sz w:val="22"/>
          <w:szCs w:val="22"/>
        </w:rPr>
      </w:pP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>September 2018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="0000546A" w:rsidRPr="004C0888">
        <w:rPr>
          <w:rFonts w:ascii="Helvetica Neue Light" w:hAnsi="Helvetica Neue Light"/>
          <w:color w:val="6A6A6A"/>
          <w:w w:val="99"/>
          <w:sz w:val="22"/>
          <w:szCs w:val="22"/>
        </w:rPr>
        <w:t>–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>March 2019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="0000546A" w:rsidRPr="004C0888">
        <w:rPr>
          <w:rFonts w:ascii="Helvetica Neue Light" w:hAnsi="Helvetica Neue Light"/>
          <w:color w:val="6A6A6A"/>
          <w:w w:val="99"/>
          <w:sz w:val="22"/>
          <w:szCs w:val="22"/>
        </w:rPr>
        <w:t>|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>Waterloo</w:t>
      </w:r>
      <w:r w:rsidR="0000546A" w:rsidRPr="004C0888">
        <w:rPr>
          <w:rFonts w:ascii="Helvetica Neue Light" w:hAnsi="Helvetica Neue Light"/>
          <w:color w:val="6A6A6A"/>
          <w:w w:val="99"/>
          <w:sz w:val="22"/>
          <w:szCs w:val="22"/>
        </w:rPr>
        <w:t>,</w:t>
      </w:r>
      <w:r w:rsidR="0000546A" w:rsidRPr="004C0888">
        <w:rPr>
          <w:rFonts w:ascii="Helvetica Neue Light" w:hAnsi="Helvetica Neue Light"/>
          <w:color w:val="6A6A6A"/>
          <w:sz w:val="22"/>
          <w:szCs w:val="22"/>
        </w:rPr>
        <w:t xml:space="preserve"> </w:t>
      </w:r>
      <w:r w:rsidRPr="004C0888">
        <w:rPr>
          <w:rFonts w:ascii="Helvetica Neue Light" w:hAnsi="Helvetica Neue Light"/>
          <w:color w:val="6A6A6A"/>
          <w:w w:val="99"/>
          <w:sz w:val="22"/>
          <w:szCs w:val="22"/>
        </w:rPr>
        <w:t>ON</w:t>
      </w:r>
    </w:p>
    <w:p w14:paraId="33AE2083" w14:textId="77777777" w:rsidR="00222A54" w:rsidRPr="004C0888" w:rsidRDefault="00222A54" w:rsidP="00222A54">
      <w:pPr>
        <w:spacing w:before="3"/>
        <w:ind w:left="109"/>
        <w:rPr>
          <w:rFonts w:ascii="Helvetica Neue Light" w:hAnsi="Helvetica Neue Light"/>
          <w:color w:val="6A6A6A"/>
          <w:w w:val="99"/>
          <w:sz w:val="15"/>
        </w:rPr>
      </w:pPr>
    </w:p>
    <w:p w14:paraId="68E2917E" w14:textId="17F74D86" w:rsidR="009D05F3" w:rsidRPr="004C0888" w:rsidRDefault="0000546A" w:rsidP="00393690">
      <w:pPr>
        <w:spacing w:before="39" w:line="240" w:lineRule="exact"/>
        <w:ind w:left="607" w:right="819" w:hanging="215"/>
        <w:rPr>
          <w:rFonts w:ascii="Helvetica Neue Light" w:eastAsia="Tahoma" w:hAnsi="Helvetica Neue Light" w:cs="Tahoma"/>
          <w:sz w:val="22"/>
        </w:rPr>
      </w:pPr>
      <w:r w:rsidRPr="004C0888">
        <w:rPr>
          <w:rFonts w:ascii="Helvetica Neue Light" w:eastAsia="Tahoma" w:hAnsi="Helvetica Neue Light" w:cs="Tahoma"/>
          <w:color w:val="2B2B2B"/>
          <w:w w:val="99"/>
          <w:sz w:val="22"/>
        </w:rPr>
        <w:t>•</w:t>
      </w:r>
      <w:r w:rsidRPr="004C0888">
        <w:rPr>
          <w:rFonts w:ascii="Helvetica Neue Light" w:eastAsia="Tahoma" w:hAnsi="Helvetica Neue Light" w:cs="Tahoma"/>
          <w:color w:val="2B2B2B"/>
          <w:sz w:val="22"/>
        </w:rPr>
        <w:t xml:space="preserve">  </w:t>
      </w:r>
      <w:r w:rsidRPr="004C0888">
        <w:rPr>
          <w:rFonts w:ascii="Helvetica Neue Light" w:eastAsia="Tahoma" w:hAnsi="Helvetica Neue Light" w:cs="Tahoma"/>
          <w:color w:val="2B2B2B"/>
          <w:w w:val="99"/>
          <w:sz w:val="22"/>
        </w:rPr>
        <w:t>Worked</w:t>
      </w:r>
      <w:r w:rsidRPr="004C0888">
        <w:rPr>
          <w:rFonts w:ascii="Helvetica Neue Light" w:eastAsia="Tahoma" w:hAnsi="Helvetica Neue Light" w:cs="Tahoma"/>
          <w:color w:val="2B2B2B"/>
          <w:sz w:val="22"/>
        </w:rPr>
        <w:t xml:space="preserve"> </w:t>
      </w:r>
      <w:r w:rsidRPr="004C0888">
        <w:rPr>
          <w:rFonts w:ascii="Helvetica Neue Light" w:eastAsia="Tahoma" w:hAnsi="Helvetica Neue Light" w:cs="Tahoma"/>
          <w:color w:val="2B2B2B"/>
          <w:w w:val="99"/>
          <w:sz w:val="22"/>
        </w:rPr>
        <w:t>on</w:t>
      </w:r>
      <w:r w:rsidRPr="004C0888">
        <w:rPr>
          <w:rFonts w:ascii="Helvetica Neue Light" w:eastAsia="Tahoma" w:hAnsi="Helvetica Neue Light" w:cs="Tahoma"/>
          <w:color w:val="2B2B2B"/>
          <w:sz w:val="22"/>
        </w:rPr>
        <w:t xml:space="preserve"> </w:t>
      </w:r>
      <w:r w:rsidR="00393690">
        <w:rPr>
          <w:rFonts w:ascii="Helvetica Neue Light" w:eastAsia="Tahoma" w:hAnsi="Helvetica Neue Light" w:cs="Tahoma"/>
          <w:color w:val="2B2B2B"/>
          <w:w w:val="99"/>
          <w:sz w:val="22"/>
        </w:rPr>
        <w:t>front-end design using Adobe XD to create wireframes and prototypes of screens on app</w:t>
      </w:r>
    </w:p>
    <w:p w14:paraId="0A9A6B58" w14:textId="2E3B2749" w:rsidR="009D05F3" w:rsidRPr="004C0888" w:rsidRDefault="0000546A" w:rsidP="00222A54">
      <w:pPr>
        <w:spacing w:before="17"/>
        <w:ind w:left="392"/>
        <w:rPr>
          <w:rFonts w:ascii="Tahoma" w:eastAsia="Tahoma" w:hAnsi="Tahoma" w:cs="Tahoma"/>
          <w:sz w:val="22"/>
        </w:rPr>
      </w:pPr>
      <w:r w:rsidRPr="004C0888">
        <w:rPr>
          <w:rFonts w:ascii="Helvetica Neue Light" w:eastAsia="Tahoma" w:hAnsi="Helvetica Neue Light" w:cs="Tahoma"/>
          <w:color w:val="2B2B2B"/>
          <w:w w:val="99"/>
          <w:sz w:val="22"/>
        </w:rPr>
        <w:t>•</w:t>
      </w:r>
      <w:r w:rsidRPr="004C0888">
        <w:rPr>
          <w:rFonts w:ascii="Helvetica Neue Light" w:eastAsia="Tahoma" w:hAnsi="Helvetica Neue Light" w:cs="Tahoma"/>
          <w:color w:val="2B2B2B"/>
          <w:sz w:val="22"/>
        </w:rPr>
        <w:t xml:space="preserve">  </w:t>
      </w:r>
      <w:r w:rsidR="00393690">
        <w:rPr>
          <w:rFonts w:ascii="Helvetica Neue Light" w:eastAsia="Tahoma" w:hAnsi="Helvetica Neue Light" w:cs="Tahoma"/>
          <w:color w:val="2B2B2B"/>
          <w:w w:val="99"/>
          <w:sz w:val="22"/>
        </w:rPr>
        <w:t>Developed unique screen designs for constant, weekly updates in sprints</w:t>
      </w:r>
    </w:p>
    <w:p w14:paraId="39D469EB" w14:textId="77777777" w:rsidR="00222A54" w:rsidRPr="00222A54" w:rsidRDefault="00222A54">
      <w:pPr>
        <w:spacing w:line="200" w:lineRule="exact"/>
      </w:pPr>
    </w:p>
    <w:p w14:paraId="491A12FD" w14:textId="08575A7E" w:rsidR="00686B34" w:rsidRDefault="00222A54" w:rsidP="00686B34">
      <w:pPr>
        <w:ind w:left="109"/>
        <w:rPr>
          <w:rFonts w:ascii="Helvetica Neue" w:eastAsia="Tahoma" w:hAnsi="Helvetica Neue" w:cs="Tahoma"/>
          <w:color w:val="17365D" w:themeColor="text2" w:themeShade="BF"/>
          <w:w w:val="99"/>
          <w:sz w:val="32"/>
          <w:szCs w:val="32"/>
        </w:rPr>
      </w:pPr>
      <w:r w:rsidRPr="00686B34">
        <w:rPr>
          <w:rFonts w:ascii="Helvetica Neue" w:eastAsia="Tahoma" w:hAnsi="Helvetica Neue" w:cs="Tahoma"/>
          <w:color w:val="17365D" w:themeColor="text2" w:themeShade="BF"/>
          <w:w w:val="99"/>
          <w:sz w:val="32"/>
          <w:szCs w:val="32"/>
        </w:rPr>
        <w:t>PROJECTS</w:t>
      </w:r>
    </w:p>
    <w:p w14:paraId="1A373A70" w14:textId="77777777" w:rsidR="00686B34" w:rsidRPr="00686B34" w:rsidRDefault="00686B34" w:rsidP="00686B34">
      <w:pPr>
        <w:ind w:left="109"/>
        <w:rPr>
          <w:rFonts w:ascii="Helvetica Neue" w:eastAsia="Tahoma" w:hAnsi="Helvetica Neue" w:cs="Tahoma"/>
          <w:color w:val="17365D" w:themeColor="text2" w:themeShade="BF"/>
          <w:w w:val="99"/>
          <w:sz w:val="10"/>
          <w:szCs w:val="32"/>
        </w:rPr>
      </w:pPr>
    </w:p>
    <w:p w14:paraId="5B2C1684" w14:textId="77777777" w:rsidR="00EC53DB" w:rsidRPr="004C0888" w:rsidRDefault="00EC53DB" w:rsidP="00EC53DB">
      <w:pPr>
        <w:spacing w:before="32"/>
        <w:ind w:left="109"/>
        <w:rPr>
          <w:sz w:val="22"/>
          <w:szCs w:val="22"/>
        </w:rPr>
      </w:pPr>
      <w:r>
        <w:rPr>
          <w:noProof/>
        </w:rPr>
        <w:drawing>
          <wp:inline distT="0" distB="0" distL="0" distR="0" wp14:anchorId="207E42CA" wp14:editId="26D4F1D0">
            <wp:extent cx="109855" cy="109855"/>
            <wp:effectExtent l="0" t="0" r="4445" b="4445"/>
            <wp:docPr id="4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 Light" w:eastAsia="Tahoma" w:hAnsi="Helvetica Neue Light" w:cs="Tahoma"/>
          <w:b/>
          <w:color w:val="333333"/>
          <w:w w:val="99"/>
          <w:sz w:val="22"/>
          <w:szCs w:val="22"/>
        </w:rPr>
        <w:t xml:space="preserve"> </w:t>
      </w:r>
      <w:hyperlink r:id="rId18" w:history="1">
        <w:r w:rsidRPr="00686B34">
          <w:rPr>
            <w:rStyle w:val="Hyperlink"/>
            <w:rFonts w:ascii="Helvetica Neue Light" w:eastAsia="Tahoma" w:hAnsi="Helvetica Neue Light" w:cs="Tahoma"/>
            <w:b/>
            <w:w w:val="99"/>
            <w:sz w:val="22"/>
            <w:szCs w:val="22"/>
          </w:rPr>
          <w:t>convoBuddy</w:t>
        </w:r>
      </w:hyperlink>
      <w:r>
        <w:rPr>
          <w:rFonts w:ascii="Helvetica Neue Light" w:eastAsia="Tahoma" w:hAnsi="Helvetica Neue Light" w:cs="Tahoma"/>
          <w:b/>
          <w:color w:val="333333"/>
          <w:w w:val="99"/>
          <w:sz w:val="22"/>
          <w:szCs w:val="22"/>
        </w:rPr>
        <w:t xml:space="preserve"> (QHacks 2019) </w:t>
      </w:r>
      <w:r w:rsidRPr="004C0888">
        <w:rPr>
          <w:color w:val="333333"/>
          <w:w w:val="99"/>
          <w:sz w:val="22"/>
          <w:szCs w:val="22"/>
        </w:rPr>
        <w:t>|</w:t>
      </w:r>
      <w:r w:rsidRPr="004C0888">
        <w:rPr>
          <w:color w:val="333333"/>
          <w:sz w:val="22"/>
          <w:szCs w:val="22"/>
        </w:rPr>
        <w:t xml:space="preserve"> </w:t>
      </w:r>
      <w:r>
        <w:rPr>
          <w:rFonts w:ascii="Helvetica Neue Light" w:hAnsi="Helvetica Neue Light"/>
          <w:color w:val="333333"/>
          <w:w w:val="99"/>
          <w:sz w:val="22"/>
          <w:szCs w:val="22"/>
        </w:rPr>
        <w:t>Swift, Google Cloud Vision, Firebase, Raspberry Pi</w:t>
      </w:r>
    </w:p>
    <w:p w14:paraId="4568B140" w14:textId="77777777" w:rsidR="00EC53DB" w:rsidRPr="004C0888" w:rsidRDefault="00EC53DB" w:rsidP="00EC53DB">
      <w:pPr>
        <w:spacing w:before="3"/>
        <w:ind w:left="109"/>
        <w:rPr>
          <w:rFonts w:ascii="Helvetica Neue Light" w:hAnsi="Helvetica Neue Light"/>
          <w:sz w:val="10"/>
          <w:szCs w:val="22"/>
        </w:rPr>
      </w:pPr>
    </w:p>
    <w:p w14:paraId="572C37E8" w14:textId="5669B5AB" w:rsidR="00EC53DB" w:rsidRDefault="00EC53DB" w:rsidP="00EC53DB">
      <w:pPr>
        <w:pStyle w:val="ListParagraph"/>
        <w:numPr>
          <w:ilvl w:val="0"/>
          <w:numId w:val="8"/>
        </w:numPr>
        <w:spacing w:before="3" w:line="240" w:lineRule="exact"/>
        <w:ind w:right="1392"/>
        <w:rPr>
          <w:rFonts w:ascii="Helvetica Neue Light" w:eastAsia="Tahoma" w:hAnsi="Helvetica Neue Light" w:cs="Tahoma"/>
          <w:color w:val="2B2B2B"/>
          <w:w w:val="99"/>
          <w:sz w:val="22"/>
          <w:szCs w:val="22"/>
        </w:rPr>
      </w:pPr>
      <w:r w:rsidRPr="00686B34">
        <w:rPr>
          <w:rFonts w:ascii="Helvetica Neue Light" w:eastAsia="Tahoma" w:hAnsi="Helvetica Neue Light" w:cs="Tahoma"/>
          <w:color w:val="2B2B2B"/>
          <w:w w:val="99"/>
          <w:sz w:val="22"/>
          <w:szCs w:val="22"/>
        </w:rPr>
        <w:t>Developed an iOS feedback training device to assist people with autism to identify emotional traits</w:t>
      </w:r>
    </w:p>
    <w:p w14:paraId="5C64C249" w14:textId="1C71DCB1" w:rsidR="00EC53DB" w:rsidRPr="00686B34" w:rsidRDefault="00EC53DB" w:rsidP="00EC53DB">
      <w:pPr>
        <w:pStyle w:val="ListParagraph"/>
        <w:numPr>
          <w:ilvl w:val="0"/>
          <w:numId w:val="8"/>
        </w:numPr>
        <w:spacing w:before="3" w:line="240" w:lineRule="exact"/>
        <w:ind w:right="1392"/>
        <w:rPr>
          <w:rFonts w:ascii="Helvetica Neue Light" w:eastAsia="Tahoma" w:hAnsi="Helvetica Neue Light" w:cs="Tahoma"/>
          <w:color w:val="2B2B2B"/>
          <w:w w:val="99"/>
          <w:sz w:val="22"/>
          <w:szCs w:val="22"/>
        </w:rPr>
      </w:pPr>
      <w:r w:rsidRPr="00686B34">
        <w:rPr>
          <w:rFonts w:ascii="Helvetica Neue Light" w:eastAsia="Tahoma" w:hAnsi="Helvetica Neue Light" w:cs="Tahoma"/>
          <w:color w:val="2B2B2B"/>
          <w:w w:val="99"/>
          <w:sz w:val="22"/>
          <w:szCs w:val="22"/>
        </w:rPr>
        <w:t>Won “Best Use of Google’s Cloud API Award at QHack</w:t>
      </w:r>
      <w:r>
        <w:rPr>
          <w:rFonts w:ascii="Helvetica Neue Light" w:eastAsia="Tahoma" w:hAnsi="Helvetica Neue Light" w:cs="Tahoma"/>
          <w:color w:val="2B2B2B"/>
          <w:w w:val="99"/>
          <w:sz w:val="22"/>
          <w:szCs w:val="22"/>
        </w:rPr>
        <w:t>s</w:t>
      </w:r>
      <w:r w:rsidRPr="00686B34">
        <w:rPr>
          <w:rFonts w:ascii="Helvetica Neue Light" w:hAnsi="Helvetica Neue Light"/>
          <w:color w:val="35353F"/>
          <w:sz w:val="22"/>
          <w:szCs w:val="16"/>
        </w:rPr>
        <w:t xml:space="preserve"> </w:t>
      </w:r>
    </w:p>
    <w:p w14:paraId="3A5B49D4" w14:textId="77777777" w:rsidR="00EC53DB" w:rsidRDefault="00EC53DB" w:rsidP="00686B34">
      <w:pPr>
        <w:ind w:left="109"/>
        <w:rPr>
          <w:rFonts w:ascii="Helvetica Neue Light" w:eastAsia="Tahoma" w:hAnsi="Helvetica Neue Light" w:cs="Tahoma"/>
          <w:b/>
          <w:color w:val="333333"/>
          <w:w w:val="99"/>
          <w:sz w:val="22"/>
          <w:szCs w:val="22"/>
        </w:rPr>
      </w:pPr>
    </w:p>
    <w:p w14:paraId="3AC8E5A3" w14:textId="26CDA5B8" w:rsidR="00686B34" w:rsidRPr="00686B34" w:rsidRDefault="00A00057" w:rsidP="00686B34">
      <w:pPr>
        <w:ind w:left="109"/>
        <w:rPr>
          <w:rFonts w:ascii="Helvetica Neue" w:eastAsia="Tahoma" w:hAnsi="Helvetica Neue" w:cs="Tahoma"/>
          <w:color w:val="17365D" w:themeColor="text2" w:themeShade="BF"/>
          <w:w w:val="99"/>
          <w:sz w:val="32"/>
          <w:szCs w:val="32"/>
        </w:rPr>
      </w:pPr>
      <w:r>
        <w:rPr>
          <w:rFonts w:ascii="Helvetica Neue Light" w:eastAsia="Tahoma" w:hAnsi="Helvetica Neue Light" w:cs="Tahoma"/>
          <w:b/>
          <w:noProof/>
          <w:color w:val="333333"/>
          <w:w w:val="99"/>
          <w:sz w:val="22"/>
          <w:szCs w:val="22"/>
        </w:rPr>
        <w:drawing>
          <wp:inline distT="0" distB="0" distL="0" distR="0" wp14:anchorId="546F58E7" wp14:editId="68D2ADCE">
            <wp:extent cx="112021" cy="11202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75" cy="1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 Light" w:eastAsia="Tahoma" w:hAnsi="Helvetica Neue Light" w:cs="Tahoma"/>
          <w:b/>
          <w:color w:val="333333"/>
          <w:w w:val="99"/>
          <w:sz w:val="22"/>
          <w:szCs w:val="22"/>
        </w:rPr>
        <w:t xml:space="preserve"> </w:t>
      </w:r>
      <w:hyperlink r:id="rId19" w:history="1">
        <w:r w:rsidR="00686B34" w:rsidRPr="00686B34">
          <w:rPr>
            <w:rStyle w:val="Hyperlink"/>
            <w:rFonts w:ascii="Helvetica Neue Light" w:eastAsia="Tahoma" w:hAnsi="Helvetica Neue Light" w:cs="Tahoma"/>
            <w:b/>
            <w:w w:val="99"/>
            <w:sz w:val="22"/>
            <w:szCs w:val="22"/>
          </w:rPr>
          <w:t>myNotes</w:t>
        </w:r>
      </w:hyperlink>
      <w:r w:rsidR="00686B34" w:rsidRPr="004C0888">
        <w:rPr>
          <w:rFonts w:ascii="Tahoma" w:eastAsia="Tahoma" w:hAnsi="Tahoma" w:cs="Tahoma"/>
          <w:b/>
          <w:color w:val="333333"/>
          <w:sz w:val="22"/>
          <w:szCs w:val="22"/>
        </w:rPr>
        <w:t xml:space="preserve"> </w:t>
      </w:r>
      <w:r w:rsidR="00686B34" w:rsidRPr="004C0888">
        <w:rPr>
          <w:color w:val="333333"/>
          <w:w w:val="99"/>
          <w:sz w:val="22"/>
          <w:szCs w:val="22"/>
        </w:rPr>
        <w:t>|</w:t>
      </w:r>
      <w:r w:rsidR="00686B34" w:rsidRPr="004C0888">
        <w:rPr>
          <w:color w:val="333333"/>
          <w:sz w:val="22"/>
          <w:szCs w:val="22"/>
        </w:rPr>
        <w:t xml:space="preserve"> </w:t>
      </w:r>
      <w:r w:rsidR="00686B34">
        <w:rPr>
          <w:rFonts w:ascii="Helvetica Neue Light" w:hAnsi="Helvetica Neue Light"/>
          <w:color w:val="333333"/>
          <w:w w:val="99"/>
          <w:sz w:val="22"/>
          <w:szCs w:val="22"/>
        </w:rPr>
        <w:t xml:space="preserve">TypeScript, MongoDB, Express, Angular, Node.js, HTML, CSS </w:t>
      </w:r>
    </w:p>
    <w:p w14:paraId="52E52EC9" w14:textId="77777777" w:rsidR="00686B34" w:rsidRPr="004C0888" w:rsidRDefault="00686B34" w:rsidP="00686B34">
      <w:pPr>
        <w:spacing w:before="3"/>
        <w:ind w:left="109"/>
        <w:rPr>
          <w:rFonts w:ascii="Helvetica Neue Light" w:hAnsi="Helvetica Neue Light"/>
          <w:sz w:val="10"/>
          <w:szCs w:val="22"/>
        </w:rPr>
      </w:pPr>
    </w:p>
    <w:p w14:paraId="7340E2B4" w14:textId="0370D9AD" w:rsidR="00222A54" w:rsidRPr="00EC53DB" w:rsidRDefault="00686B34" w:rsidP="00EC53DB">
      <w:pPr>
        <w:pStyle w:val="ListParagraph"/>
        <w:numPr>
          <w:ilvl w:val="0"/>
          <w:numId w:val="8"/>
        </w:numPr>
        <w:spacing w:before="3" w:line="240" w:lineRule="exact"/>
        <w:ind w:right="1392"/>
        <w:rPr>
          <w:rFonts w:ascii="Helvetica Neue Light" w:eastAsia="Tahoma" w:hAnsi="Helvetica Neue Light" w:cs="Tahoma"/>
          <w:color w:val="2B2B2B"/>
          <w:w w:val="99"/>
          <w:sz w:val="22"/>
          <w:szCs w:val="22"/>
        </w:rPr>
      </w:pPr>
      <w:r w:rsidRPr="00686B34">
        <w:rPr>
          <w:rFonts w:ascii="Helvetica Neue Light" w:eastAsia="Tahoma" w:hAnsi="Helvetica Neue Light" w:cs="Tahoma"/>
          <w:color w:val="2B2B2B"/>
          <w:w w:val="99"/>
          <w:sz w:val="22"/>
          <w:szCs w:val="22"/>
        </w:rPr>
        <w:t xml:space="preserve">Developed a note-taking </w:t>
      </w:r>
      <w:r w:rsidR="00601389">
        <w:rPr>
          <w:rFonts w:ascii="Helvetica Neue Light" w:eastAsia="Tahoma" w:hAnsi="Helvetica Neue Light" w:cs="Tahoma"/>
          <w:color w:val="2B2B2B"/>
          <w:w w:val="99"/>
          <w:sz w:val="22"/>
          <w:szCs w:val="22"/>
        </w:rPr>
        <w:t>web-</w:t>
      </w:r>
      <w:r w:rsidRPr="00686B34">
        <w:rPr>
          <w:rFonts w:ascii="Helvetica Neue Light" w:eastAsia="Tahoma" w:hAnsi="Helvetica Neue Light" w:cs="Tahoma"/>
          <w:color w:val="2B2B2B"/>
          <w:w w:val="99"/>
          <w:sz w:val="22"/>
          <w:szCs w:val="22"/>
        </w:rPr>
        <w:t>app that allows users to sign in, create, store, edit their own personalized notes using the MEAN stack</w:t>
      </w:r>
    </w:p>
    <w:p w14:paraId="52E21899" w14:textId="6ABFAA87" w:rsidR="004C0888" w:rsidRDefault="004C0888">
      <w:pPr>
        <w:spacing w:line="280" w:lineRule="exact"/>
        <w:rPr>
          <w:sz w:val="28"/>
          <w:szCs w:val="28"/>
        </w:rPr>
        <w:sectPr w:rsidR="004C0888">
          <w:type w:val="continuous"/>
          <w:pgSz w:w="12240" w:h="15840"/>
          <w:pgMar w:top="180" w:right="0" w:bottom="280" w:left="600" w:header="720" w:footer="720" w:gutter="0"/>
          <w:cols w:space="720"/>
        </w:sectPr>
      </w:pPr>
    </w:p>
    <w:p w14:paraId="720D6B5F" w14:textId="1AED477F" w:rsidR="001052CA" w:rsidRPr="00C551BE" w:rsidRDefault="001052CA" w:rsidP="00C551BE">
      <w:pPr>
        <w:rPr>
          <w:rFonts w:ascii="Helvetica Neue Light" w:eastAsia="Tahoma" w:hAnsi="Helvetica Neue Light" w:cs="Tahoma"/>
          <w:color w:val="2B2B2B"/>
          <w:w w:val="99"/>
          <w:position w:val="3"/>
          <w:szCs w:val="22"/>
        </w:rPr>
      </w:pPr>
    </w:p>
    <w:p w14:paraId="51F4FD04" w14:textId="44AFEA75" w:rsidR="001052CA" w:rsidRPr="00686B34" w:rsidRDefault="001052CA" w:rsidP="001052CA">
      <w:pPr>
        <w:spacing w:before="2"/>
        <w:ind w:left="109"/>
        <w:rPr>
          <w:rFonts w:ascii="Helvetica Neue" w:eastAsia="Tahoma" w:hAnsi="Helvetica Neue" w:cs="Tahoma"/>
          <w:color w:val="17365D" w:themeColor="text2" w:themeShade="BF"/>
          <w:sz w:val="32"/>
          <w:szCs w:val="32"/>
        </w:rPr>
      </w:pPr>
      <w:r w:rsidRPr="00686B34">
        <w:rPr>
          <w:rFonts w:ascii="Helvetica Neue" w:eastAsia="Tahoma" w:hAnsi="Helvetica Neue" w:cs="Tahoma"/>
          <w:color w:val="17365D" w:themeColor="text2" w:themeShade="BF"/>
          <w:w w:val="99"/>
          <w:sz w:val="32"/>
          <w:szCs w:val="32"/>
        </w:rPr>
        <w:t>ACTIVITIES</w:t>
      </w:r>
    </w:p>
    <w:p w14:paraId="08290094" w14:textId="77777777" w:rsidR="008F67D4" w:rsidRDefault="008F67D4" w:rsidP="001052CA">
      <w:pPr>
        <w:spacing w:before="8" w:line="100" w:lineRule="exact"/>
        <w:rPr>
          <w:sz w:val="10"/>
          <w:szCs w:val="10"/>
        </w:rPr>
      </w:pPr>
    </w:p>
    <w:p w14:paraId="3DA7F3D5" w14:textId="6DE36988" w:rsidR="001052CA" w:rsidRDefault="001052CA" w:rsidP="001052CA">
      <w:pPr>
        <w:pStyle w:val="ListParagraph"/>
        <w:numPr>
          <w:ilvl w:val="0"/>
          <w:numId w:val="2"/>
        </w:numPr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</w:pPr>
      <w:r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  <w:t>President of Woburn DECA Chapter: Managed and coordinated a council of 89 students</w:t>
      </w:r>
    </w:p>
    <w:p w14:paraId="0316B470" w14:textId="0260D712" w:rsidR="002C4B50" w:rsidRDefault="002C4B50" w:rsidP="00FC3AD7">
      <w:pPr>
        <w:pStyle w:val="ListParagraph"/>
        <w:numPr>
          <w:ilvl w:val="0"/>
          <w:numId w:val="2"/>
        </w:numPr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</w:pPr>
      <w:r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  <w:t xml:space="preserve">Senior Treasurer of Student Activity Council: Assisted with budgeting and financial activities </w:t>
      </w:r>
      <w:bookmarkStart w:id="0" w:name="_GoBack"/>
      <w:bookmarkEnd w:id="0"/>
    </w:p>
    <w:p w14:paraId="216B8FBE" w14:textId="72535CA9" w:rsidR="009D05F3" w:rsidRDefault="001052CA" w:rsidP="00FC3AD7">
      <w:pPr>
        <w:pStyle w:val="ListParagraph"/>
        <w:numPr>
          <w:ilvl w:val="0"/>
          <w:numId w:val="2"/>
        </w:numPr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</w:pPr>
      <w:r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  <w:t>Volunteer at Toronto Public Library as a Youth Counselor: Organized</w:t>
      </w:r>
      <w:r w:rsidR="004F3013"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  <w:t xml:space="preserve"> monthly</w:t>
      </w:r>
      <w:r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  <w:t xml:space="preserve"> activities and events</w:t>
      </w:r>
      <w:r w:rsidR="00EC53DB"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  <w:t xml:space="preserve"> for youth</w:t>
      </w:r>
    </w:p>
    <w:p w14:paraId="7AAE5275" w14:textId="674CF985" w:rsidR="00C551BE" w:rsidRPr="00C551BE" w:rsidRDefault="00C551BE" w:rsidP="00C551BE">
      <w:pPr>
        <w:rPr>
          <w:rFonts w:ascii="Helvetica Neue Light" w:eastAsia="Tahoma" w:hAnsi="Helvetica Neue Light" w:cs="Tahoma"/>
          <w:color w:val="2B2B2B"/>
          <w:w w:val="99"/>
          <w:position w:val="3"/>
          <w:szCs w:val="22"/>
        </w:rPr>
      </w:pPr>
    </w:p>
    <w:p w14:paraId="0C6E1C7F" w14:textId="77777777" w:rsidR="00C551BE" w:rsidRPr="00686B34" w:rsidRDefault="00C551BE" w:rsidP="00C551BE">
      <w:pPr>
        <w:ind w:left="109"/>
        <w:rPr>
          <w:rFonts w:ascii="Helvetica Neue" w:eastAsia="Tahoma" w:hAnsi="Helvetica Neue" w:cs="Tahoma"/>
          <w:color w:val="17365D" w:themeColor="text2" w:themeShade="BF"/>
          <w:w w:val="99"/>
          <w:sz w:val="32"/>
          <w:szCs w:val="32"/>
        </w:rPr>
      </w:pPr>
      <w:r w:rsidRPr="00686B34">
        <w:rPr>
          <w:rFonts w:ascii="Helvetica Neue" w:eastAsia="Tahoma" w:hAnsi="Helvetica Neue" w:cs="Tahoma"/>
          <w:color w:val="17365D" w:themeColor="text2" w:themeShade="BF"/>
          <w:w w:val="99"/>
          <w:sz w:val="32"/>
          <w:szCs w:val="32"/>
        </w:rPr>
        <w:t>EDUCATION</w:t>
      </w:r>
    </w:p>
    <w:p w14:paraId="7747ED01" w14:textId="77777777" w:rsidR="00C551BE" w:rsidRPr="00882D53" w:rsidRDefault="00C551BE" w:rsidP="00C551BE">
      <w:pPr>
        <w:ind w:left="109"/>
        <w:rPr>
          <w:rFonts w:ascii="Helvetica Neue Medium" w:eastAsia="Tahoma" w:hAnsi="Helvetica Neue Medium" w:cs="Tahoma"/>
          <w:color w:val="17365D" w:themeColor="text2" w:themeShade="BF"/>
          <w:sz w:val="10"/>
          <w:szCs w:val="32"/>
        </w:rPr>
      </w:pPr>
    </w:p>
    <w:p w14:paraId="1D5C3A66" w14:textId="77777777" w:rsidR="00C551BE" w:rsidRPr="004F3013" w:rsidRDefault="00C551BE" w:rsidP="00C551BE">
      <w:pPr>
        <w:spacing w:before="31"/>
        <w:ind w:left="109"/>
        <w:rPr>
          <w:rFonts w:ascii="Helvetica Neue Light" w:hAnsi="Helvetica Neue Light"/>
          <w:sz w:val="22"/>
          <w:szCs w:val="22"/>
        </w:rPr>
      </w:pPr>
      <w:r w:rsidRPr="00686B34">
        <w:rPr>
          <w:rFonts w:ascii="Helvetica Neue Light" w:eastAsia="Tahoma" w:hAnsi="Helvetica Neue Light" w:cs="Tahoma"/>
          <w:b/>
          <w:color w:val="333333"/>
          <w:w w:val="99"/>
          <w:sz w:val="22"/>
          <w:szCs w:val="22"/>
        </w:rPr>
        <w:t>University of Waterloo</w:t>
      </w:r>
      <w:r>
        <w:rPr>
          <w:rFonts w:ascii="Helvetica Neue Light" w:eastAsia="Tahoma" w:hAnsi="Helvetica Neue Light" w:cs="Tahoma"/>
          <w:color w:val="333333"/>
          <w:w w:val="99"/>
          <w:sz w:val="22"/>
          <w:szCs w:val="22"/>
        </w:rPr>
        <w:t xml:space="preserve"> </w:t>
      </w:r>
      <w:r w:rsidRPr="004F3013">
        <w:rPr>
          <w:rFonts w:ascii="Helvetica Neue Light" w:hAnsi="Helvetica Neue Light"/>
          <w:color w:val="333333"/>
          <w:w w:val="99"/>
          <w:sz w:val="22"/>
          <w:szCs w:val="22"/>
        </w:rPr>
        <w:t>|</w:t>
      </w:r>
      <w:r w:rsidRPr="004F3013">
        <w:rPr>
          <w:rFonts w:ascii="Helvetica Neue Light" w:hAnsi="Helvetica Neue Light"/>
          <w:color w:val="333333"/>
          <w:sz w:val="22"/>
          <w:szCs w:val="22"/>
        </w:rPr>
        <w:t xml:space="preserve"> </w:t>
      </w:r>
      <w:r w:rsidRPr="004F3013">
        <w:rPr>
          <w:rFonts w:ascii="Helvetica Neue Light" w:hAnsi="Helvetica Neue Light"/>
          <w:color w:val="333333"/>
          <w:w w:val="99"/>
          <w:sz w:val="22"/>
          <w:szCs w:val="22"/>
        </w:rPr>
        <w:t>Candidate for Bachelor of Applied Science, Management Engineering</w:t>
      </w:r>
    </w:p>
    <w:p w14:paraId="7639186B" w14:textId="77777777" w:rsidR="00C551BE" w:rsidRPr="004F3013" w:rsidRDefault="00C551BE" w:rsidP="00C551BE">
      <w:pPr>
        <w:spacing w:before="3"/>
        <w:ind w:left="109"/>
        <w:rPr>
          <w:rFonts w:ascii="Helvetica Neue Light" w:hAnsi="Helvetica Neue Light"/>
          <w:sz w:val="22"/>
          <w:szCs w:val="22"/>
        </w:rPr>
      </w:pPr>
      <w:r w:rsidRPr="004F3013">
        <w:rPr>
          <w:rFonts w:ascii="Helvetica Neue Light" w:hAnsi="Helvetica Neue Light"/>
          <w:color w:val="6A6A6A"/>
          <w:w w:val="99"/>
          <w:sz w:val="22"/>
          <w:szCs w:val="22"/>
        </w:rPr>
        <w:t>September 2018 - Present</w:t>
      </w:r>
    </w:p>
    <w:p w14:paraId="0F0D4DCB" w14:textId="77777777" w:rsidR="00C551BE" w:rsidRPr="00C551BE" w:rsidRDefault="00C551BE" w:rsidP="00C551BE">
      <w:pPr>
        <w:rPr>
          <w:rFonts w:ascii="Helvetica Neue Light" w:eastAsia="Tahoma" w:hAnsi="Helvetica Neue Light" w:cs="Tahoma"/>
          <w:color w:val="2B2B2B"/>
          <w:w w:val="99"/>
          <w:position w:val="3"/>
          <w:sz w:val="22"/>
          <w:szCs w:val="22"/>
        </w:rPr>
      </w:pPr>
    </w:p>
    <w:sectPr w:rsidR="00C551BE" w:rsidRPr="00C551BE" w:rsidSect="00894DAE">
      <w:type w:val="continuous"/>
      <w:pgSz w:w="12240" w:h="15840"/>
      <w:pgMar w:top="357" w:right="357" w:bottom="799" w:left="601" w:header="720" w:footer="720" w:gutter="0"/>
      <w:cols w:space="14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DC1EA" w14:textId="77777777" w:rsidR="001F7143" w:rsidRDefault="001F7143" w:rsidP="00BE4A1B">
      <w:r>
        <w:separator/>
      </w:r>
    </w:p>
  </w:endnote>
  <w:endnote w:type="continuationSeparator" w:id="0">
    <w:p w14:paraId="332B0D04" w14:textId="77777777" w:rsidR="001F7143" w:rsidRDefault="001F7143" w:rsidP="00BE4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3D7F1" w14:textId="77777777" w:rsidR="001F7143" w:rsidRDefault="001F7143" w:rsidP="00BE4A1B">
      <w:r>
        <w:separator/>
      </w:r>
    </w:p>
  </w:footnote>
  <w:footnote w:type="continuationSeparator" w:id="0">
    <w:p w14:paraId="7703D146" w14:textId="77777777" w:rsidR="001F7143" w:rsidRDefault="001F7143" w:rsidP="00BE4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81" type="#_x0000_t75" style="width:10.6pt;height:10.6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" o:bullet="t">
        <v:imagedata r:id="rId2" o:title=""/>
      </v:shape>
    </w:pict>
  </w:numPicBullet>
  <w:numPicBullet w:numPicBulletId="2">
    <w:pict>
      <v:shape id="_x0000_i1082" type="#_x0000_t75" alt="" style="width:14.8pt;height:14.8pt;visibility:visible;mso-wrap-style:square;mso-width-percent:0;mso-height-percent:0;mso-width-percent:0;mso-height-percent:0" o:bullet="t">
        <v:imagedata r:id="rId3" o:title=""/>
      </v:shape>
    </w:pict>
  </w:numPicBullet>
  <w:abstractNum w:abstractNumId="0" w15:restartNumberingAfterBreak="0">
    <w:nsid w:val="01F678EE"/>
    <w:multiLevelType w:val="hybridMultilevel"/>
    <w:tmpl w:val="06F2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1565"/>
    <w:multiLevelType w:val="multilevel"/>
    <w:tmpl w:val="0B4225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E22FF2"/>
    <w:multiLevelType w:val="hybridMultilevel"/>
    <w:tmpl w:val="33BC1AB0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3" w15:restartNumberingAfterBreak="0">
    <w:nsid w:val="1F1B7882"/>
    <w:multiLevelType w:val="hybridMultilevel"/>
    <w:tmpl w:val="B4A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7068F"/>
    <w:multiLevelType w:val="hybridMultilevel"/>
    <w:tmpl w:val="9938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34010"/>
    <w:multiLevelType w:val="hybridMultilevel"/>
    <w:tmpl w:val="D0BE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36A82"/>
    <w:multiLevelType w:val="hybridMultilevel"/>
    <w:tmpl w:val="78E2F0E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4D7F44DD"/>
    <w:multiLevelType w:val="hybridMultilevel"/>
    <w:tmpl w:val="439291B8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8" w15:restartNumberingAfterBreak="0">
    <w:nsid w:val="607F3480"/>
    <w:multiLevelType w:val="hybridMultilevel"/>
    <w:tmpl w:val="A1B88DA0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9" w15:restartNumberingAfterBreak="0">
    <w:nsid w:val="616A5A3D"/>
    <w:multiLevelType w:val="hybridMultilevel"/>
    <w:tmpl w:val="3C7C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D3958"/>
    <w:multiLevelType w:val="hybridMultilevel"/>
    <w:tmpl w:val="3EF6B9C8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11" w15:restartNumberingAfterBreak="0">
    <w:nsid w:val="62360E90"/>
    <w:multiLevelType w:val="hybridMultilevel"/>
    <w:tmpl w:val="430EEE1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 w15:restartNumberingAfterBreak="0">
    <w:nsid w:val="63533565"/>
    <w:multiLevelType w:val="hybridMultilevel"/>
    <w:tmpl w:val="5A3A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10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5F3"/>
    <w:rsid w:val="0000546A"/>
    <w:rsid w:val="001052CA"/>
    <w:rsid w:val="001F7143"/>
    <w:rsid w:val="002076D9"/>
    <w:rsid w:val="00215A72"/>
    <w:rsid w:val="00222A54"/>
    <w:rsid w:val="002C4B50"/>
    <w:rsid w:val="003061A7"/>
    <w:rsid w:val="00393690"/>
    <w:rsid w:val="003B63BE"/>
    <w:rsid w:val="00431979"/>
    <w:rsid w:val="004577CB"/>
    <w:rsid w:val="004C0888"/>
    <w:rsid w:val="004F3013"/>
    <w:rsid w:val="00567471"/>
    <w:rsid w:val="00601389"/>
    <w:rsid w:val="00686B34"/>
    <w:rsid w:val="006940DF"/>
    <w:rsid w:val="00733732"/>
    <w:rsid w:val="00741440"/>
    <w:rsid w:val="00785B68"/>
    <w:rsid w:val="007E0FEA"/>
    <w:rsid w:val="007F1C22"/>
    <w:rsid w:val="008366B5"/>
    <w:rsid w:val="00882D53"/>
    <w:rsid w:val="00894DAE"/>
    <w:rsid w:val="008E1B10"/>
    <w:rsid w:val="008F67D4"/>
    <w:rsid w:val="009D05F3"/>
    <w:rsid w:val="009F5573"/>
    <w:rsid w:val="00A00057"/>
    <w:rsid w:val="00AA4B0C"/>
    <w:rsid w:val="00BE4A1B"/>
    <w:rsid w:val="00C15F73"/>
    <w:rsid w:val="00C42C82"/>
    <w:rsid w:val="00C551BE"/>
    <w:rsid w:val="00C95E4A"/>
    <w:rsid w:val="00D049A7"/>
    <w:rsid w:val="00E03F84"/>
    <w:rsid w:val="00E51EF3"/>
    <w:rsid w:val="00EC53DB"/>
    <w:rsid w:val="00F14C00"/>
    <w:rsid w:val="00FC3A15"/>
    <w:rsid w:val="00FC3AD7"/>
    <w:rsid w:val="00FC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519132"/>
  <w15:docId w15:val="{B5F25A22-ABDF-0949-84EC-6A512078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4A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A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4A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A1B"/>
  </w:style>
  <w:style w:type="paragraph" w:styleId="Footer">
    <w:name w:val="footer"/>
    <w:basedOn w:val="Normal"/>
    <w:link w:val="FooterChar"/>
    <w:uiPriority w:val="99"/>
    <w:unhideWhenUsed/>
    <w:rsid w:val="00BE4A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A1B"/>
  </w:style>
  <w:style w:type="character" w:styleId="FollowedHyperlink">
    <w:name w:val="FollowedHyperlink"/>
    <w:basedOn w:val="DefaultParagraphFont"/>
    <w:uiPriority w:val="99"/>
    <w:semiHidden/>
    <w:unhideWhenUsed/>
    <w:rsid w:val="00785B6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52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471"/>
    <w:pPr>
      <w:spacing w:before="100" w:beforeAutospacing="1" w:after="100" w:afterAutospacing="1"/>
    </w:pPr>
    <w:rPr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0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hyperlink" Target="https://github.com/Anand-Issac/convoBudd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anand.z.issac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and-Issa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github.com/Anand-Issac/myNo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and-issac/" TargetMode="External"/><Relationship Id="rId14" Type="http://schemas.openxmlformats.org/officeDocument/2006/relationships/hyperlink" Target="https://anand-issac.github.io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8F86C2-EBC8-014F-B6D5-81F161D9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</cp:revision>
  <cp:lastPrinted>2019-06-09T03:31:00Z</cp:lastPrinted>
  <dcterms:created xsi:type="dcterms:W3CDTF">2019-06-09T03:31:00Z</dcterms:created>
  <dcterms:modified xsi:type="dcterms:W3CDTF">2019-08-26T19:42:00Z</dcterms:modified>
</cp:coreProperties>
</file>